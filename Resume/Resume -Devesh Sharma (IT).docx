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72" w:tblpY="1"/>
        <w:tblW w:w="10910" w:type="dxa"/>
        <w:tblBorders>
          <w:top w:val="single" w:sz="4" w:space="0" w:color="auto"/>
          <w:bottom w:val="single" w:sz="4" w:space="0" w:color="auto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10910"/>
      </w:tblGrid>
      <w:tr w:rsidR="00822936" w:rsidRPr="003167C0" w14:paraId="024BDB8A" w14:textId="77777777" w:rsidTr="00E542E3">
        <w:trPr>
          <w:trHeight w:val="710"/>
        </w:trPr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71E79B73" w14:textId="6F71EFE0" w:rsidR="00822936" w:rsidRPr="006424A3" w:rsidRDefault="00261DA8" w:rsidP="00AF55B1">
            <w:pPr>
              <w:suppressAutoHyphens/>
              <w:spacing w:line="276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  <w:lang w:eastAsia="en-IN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eastAsia="en-IN"/>
              </w:rPr>
              <w:t>DEVESH SHARMA</w:t>
            </w:r>
          </w:p>
          <w:p w14:paraId="5D4384D6" w14:textId="12A0E262" w:rsidR="00822936" w:rsidRPr="003167C0" w:rsidRDefault="00822936" w:rsidP="005667F5">
            <w:pPr>
              <w:suppressAutoHyphens/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 xml:space="preserve">Mob </w:t>
            </w:r>
            <w:r w:rsidR="00FE1A0A"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No:</w:t>
            </w:r>
            <w:r w:rsidR="00FE1A0A" w:rsidRPr="003167C0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 xml:space="preserve"> +</w:t>
            </w:r>
            <w:r w:rsidR="00274DC2" w:rsidRPr="003167C0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91-</w:t>
            </w:r>
            <w:r w:rsidR="00F76D8E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9625745248</w:t>
            </w:r>
            <w:r w:rsidR="00286F6D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 xml:space="preserve">      </w:t>
            </w:r>
            <w:r w:rsidR="006424A3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 xml:space="preserve">|       </w:t>
            </w:r>
            <w:r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Email</w:t>
            </w:r>
            <w:r w:rsidR="00FE1A0A"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 xml:space="preserve"> i</w:t>
            </w:r>
            <w:r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 xml:space="preserve">d: </w:t>
            </w:r>
            <w:r w:rsidR="00286F6D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deveshsharma9958</w:t>
            </w:r>
            <w:r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@</w:t>
            </w:r>
            <w:r w:rsidR="007F46FD"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g</w:t>
            </w:r>
            <w:r w:rsidRPr="003167C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IN"/>
              </w:rPr>
              <w:t>mail.com</w:t>
            </w:r>
          </w:p>
        </w:tc>
      </w:tr>
    </w:tbl>
    <w:p w14:paraId="3331EFC9" w14:textId="77777777" w:rsidR="00822936" w:rsidRPr="003167C0" w:rsidRDefault="00822936" w:rsidP="00822936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tbl>
      <w:tblPr>
        <w:tblpPr w:leftFromText="180" w:rightFromText="180" w:vertAnchor="text" w:horzAnchor="margin" w:tblpX="-72" w:tblpY="1"/>
        <w:tblW w:w="109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3"/>
      </w:tblGrid>
      <w:tr w:rsidR="00822936" w:rsidRPr="003167C0" w14:paraId="3A0B2D91" w14:textId="77777777" w:rsidTr="00BB22DC">
        <w:trPr>
          <w:trHeight w:val="163"/>
        </w:trPr>
        <w:tc>
          <w:tcPr>
            <w:tcW w:w="10913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14:paraId="1DC8C3C5" w14:textId="77777777" w:rsidR="00822936" w:rsidRPr="003167C0" w:rsidRDefault="00822936" w:rsidP="00AF55B1">
            <w:pPr>
              <w:suppressAutoHyphens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CAREER SUMMARY:</w:t>
            </w:r>
          </w:p>
        </w:tc>
      </w:tr>
    </w:tbl>
    <w:p w14:paraId="2A5BECEC" w14:textId="77777777" w:rsidR="00BB22DC" w:rsidRDefault="00BB22DC" w:rsidP="00BB22DC">
      <w:pPr>
        <w:pStyle w:val="TableParagraph"/>
        <w:rPr>
          <w:rFonts w:ascii="Cambria"/>
        </w:rPr>
      </w:pPr>
    </w:p>
    <w:p w14:paraId="10492AE5" w14:textId="493D13B2" w:rsidR="00BB22DC" w:rsidRDefault="00BB22DC" w:rsidP="00BB22DC">
      <w:pPr>
        <w:pStyle w:val="TableParagraph"/>
        <w:numPr>
          <w:ilvl w:val="0"/>
          <w:numId w:val="17"/>
        </w:numPr>
        <w:rPr>
          <w:rFonts w:ascii="Cambria"/>
          <w:spacing w:val="-2"/>
        </w:rPr>
      </w:pPr>
      <w:r>
        <w:rPr>
          <w:rFonts w:ascii="Cambria"/>
        </w:rPr>
        <w:t>Complete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12"/>
        </w:rPr>
        <w:t xml:space="preserve"> and Experience </w:t>
      </w:r>
      <w:r>
        <w:rPr>
          <w:rFonts w:ascii="Cambria"/>
        </w:rPr>
        <w:t>about MERN stack (MongoDB, Express.js, React, Node.js)</w:t>
      </w:r>
      <w:r>
        <w:rPr>
          <w:rFonts w:ascii="Cambria"/>
          <w:spacing w:val="-10"/>
        </w:rPr>
        <w:t>, JAVA Full Stack, A</w:t>
      </w:r>
      <w:r w:rsidR="0079524B">
        <w:rPr>
          <w:rFonts w:ascii="Cambria"/>
          <w:spacing w:val="-10"/>
        </w:rPr>
        <w:t>I</w:t>
      </w:r>
      <w:r>
        <w:rPr>
          <w:rFonts w:ascii="Cambria"/>
          <w:spacing w:val="-10"/>
        </w:rPr>
        <w:t xml:space="preserve"> ML, </w:t>
      </w:r>
      <w:r>
        <w:rPr>
          <w:rFonts w:ascii="Cambria"/>
        </w:rPr>
        <w:t>SAP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ERP</w:t>
      </w:r>
      <w:r>
        <w:rPr>
          <w:rFonts w:ascii="Cambria"/>
          <w:spacing w:val="-9"/>
        </w:rPr>
        <w:t xml:space="preserve"> </w:t>
      </w:r>
      <w:r>
        <w:rPr>
          <w:rFonts w:ascii="Cambria"/>
          <w:spacing w:val="-2"/>
        </w:rPr>
        <w:t>Software.</w:t>
      </w:r>
    </w:p>
    <w:p w14:paraId="61FF471D" w14:textId="77777777" w:rsidR="00BB22DC" w:rsidRDefault="00BB22DC" w:rsidP="00BB22DC">
      <w:pPr>
        <w:pStyle w:val="TableParagraph"/>
        <w:ind w:left="566"/>
        <w:rPr>
          <w:rFonts w:ascii="Cambria"/>
        </w:rPr>
      </w:pPr>
    </w:p>
    <w:p w14:paraId="19581F05" w14:textId="77777777" w:rsidR="00BB22DC" w:rsidRDefault="00BB22DC" w:rsidP="00BB22DC">
      <w:pPr>
        <w:pStyle w:val="TableParagraph"/>
        <w:numPr>
          <w:ilvl w:val="0"/>
          <w:numId w:val="17"/>
        </w:numPr>
        <w:spacing w:before="107"/>
        <w:rPr>
          <w:rFonts w:ascii="Cambria"/>
          <w:spacing w:val="-2"/>
        </w:rPr>
      </w:pPr>
      <w:r>
        <w:rPr>
          <w:rFonts w:ascii="Cambria"/>
        </w:rPr>
        <w:t>Worked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real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time project of MEARN stack, JAVA, Python ML and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Integration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during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SAP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MM</w:t>
      </w:r>
      <w:r>
        <w:rPr>
          <w:rFonts w:ascii="Cambria"/>
          <w:spacing w:val="-2"/>
        </w:rPr>
        <w:t xml:space="preserve"> course.</w:t>
      </w:r>
    </w:p>
    <w:p w14:paraId="64AAC37A" w14:textId="77777777" w:rsidR="00BB22DC" w:rsidRDefault="00BB22DC" w:rsidP="00BB22DC">
      <w:pPr>
        <w:pStyle w:val="TableParagraph"/>
        <w:spacing w:before="107"/>
        <w:ind w:left="566"/>
        <w:rPr>
          <w:rFonts w:ascii="Cambria"/>
        </w:rPr>
      </w:pPr>
    </w:p>
    <w:p w14:paraId="061A1629" w14:textId="558EAB39" w:rsidR="00BB22DC" w:rsidRDefault="00BB22DC" w:rsidP="00BB22DC">
      <w:pPr>
        <w:pStyle w:val="TableParagraph"/>
        <w:numPr>
          <w:ilvl w:val="0"/>
          <w:numId w:val="17"/>
        </w:numPr>
        <w:spacing w:before="1" w:line="360" w:lineRule="auto"/>
        <w:rPr>
          <w:rFonts w:ascii="Cambria"/>
        </w:rPr>
      </w:pPr>
      <w:r>
        <w:rPr>
          <w:rFonts w:ascii="Cambria"/>
        </w:rPr>
        <w:t xml:space="preserve">Project </w:t>
      </w:r>
      <w:r w:rsidR="00EE203C">
        <w:rPr>
          <w:rFonts w:ascii="Cambria"/>
        </w:rPr>
        <w:t>Name:</w:t>
      </w:r>
      <w:r>
        <w:rPr>
          <w:rFonts w:ascii="Cambria"/>
        </w:rPr>
        <w:t xml:space="preserve"> </w:t>
      </w:r>
    </w:p>
    <w:p w14:paraId="31D0D985" w14:textId="77777777" w:rsidR="00BB22DC" w:rsidRDefault="00BB22DC" w:rsidP="00BB22DC">
      <w:pPr>
        <w:pStyle w:val="TableParagraph"/>
        <w:numPr>
          <w:ilvl w:val="0"/>
          <w:numId w:val="16"/>
        </w:numPr>
        <w:spacing w:before="1" w:line="360" w:lineRule="auto"/>
        <w:rPr>
          <w:rFonts w:ascii="Cambria"/>
        </w:rPr>
      </w:pPr>
      <w:r w:rsidRPr="0010369F">
        <w:rPr>
          <w:rFonts w:ascii="Cambria"/>
        </w:rPr>
        <w:t>Social Media Platform</w:t>
      </w:r>
      <w:r>
        <w:rPr>
          <w:rFonts w:ascii="Cambria"/>
        </w:rPr>
        <w:t xml:space="preserve"> </w:t>
      </w:r>
      <w:r>
        <w:rPr>
          <w:rFonts w:ascii="Cambria"/>
        </w:rPr>
        <w:t>–</w:t>
      </w:r>
      <w:r>
        <w:rPr>
          <w:rFonts w:ascii="Cambria"/>
        </w:rPr>
        <w:t xml:space="preserve"> Used </w:t>
      </w:r>
      <w:r w:rsidRPr="004A3A57">
        <w:rPr>
          <w:rFonts w:ascii="Cambria"/>
        </w:rPr>
        <w:t>MongoDB, Express, React, and Node.</w:t>
      </w:r>
    </w:p>
    <w:p w14:paraId="343586C1" w14:textId="26B68BFC" w:rsidR="00BB22DC" w:rsidRDefault="00BB22DC" w:rsidP="00BB22DC">
      <w:pPr>
        <w:pStyle w:val="TableParagraph"/>
        <w:numPr>
          <w:ilvl w:val="0"/>
          <w:numId w:val="16"/>
        </w:numPr>
        <w:spacing w:before="1" w:line="360" w:lineRule="auto"/>
        <w:rPr>
          <w:rFonts w:ascii="Cambria"/>
        </w:rPr>
      </w:pPr>
      <w:r>
        <w:rPr>
          <w:rFonts w:ascii="Cambria"/>
        </w:rPr>
        <w:t>Mix</w:t>
      </w:r>
      <w:r w:rsidR="001E4E9C">
        <w:rPr>
          <w:rFonts w:ascii="Cambria"/>
        </w:rPr>
        <w:t>D</w:t>
      </w:r>
      <w:r>
        <w:rPr>
          <w:rFonts w:ascii="Cambria"/>
        </w:rPr>
        <w:t xml:space="preserve">oc Project (Python + ML) - All Education details in a single place. </w:t>
      </w:r>
    </w:p>
    <w:p w14:paraId="047F5FE0" w14:textId="12880A72" w:rsidR="00BB22DC" w:rsidRDefault="00BB22DC" w:rsidP="00BB22DC">
      <w:pPr>
        <w:pStyle w:val="TableParagraph"/>
        <w:numPr>
          <w:ilvl w:val="0"/>
          <w:numId w:val="16"/>
        </w:numPr>
        <w:spacing w:before="1" w:line="360" w:lineRule="auto"/>
        <w:rPr>
          <w:rFonts w:ascii="Cambria"/>
        </w:rPr>
      </w:pPr>
      <w:r>
        <w:rPr>
          <w:rFonts w:ascii="Cambria"/>
        </w:rPr>
        <w:t xml:space="preserve">Squid Game Project </w:t>
      </w:r>
      <w:r w:rsidR="00EE203C">
        <w:rPr>
          <w:rFonts w:ascii="Cambria"/>
        </w:rPr>
        <w:t>(Multiple</w:t>
      </w:r>
      <w:r>
        <w:rPr>
          <w:rFonts w:ascii="Cambria"/>
        </w:rPr>
        <w:t xml:space="preserve"> Games with Multiple </w:t>
      </w:r>
      <w:r w:rsidR="00EE203C">
        <w:rPr>
          <w:rFonts w:ascii="Cambria"/>
        </w:rPr>
        <w:t>players)</w:t>
      </w:r>
    </w:p>
    <w:p w14:paraId="258DCBF9" w14:textId="77777777" w:rsidR="00BB22DC" w:rsidRDefault="00BB22DC" w:rsidP="00BB22DC">
      <w:pPr>
        <w:pStyle w:val="TableParagraph"/>
        <w:numPr>
          <w:ilvl w:val="0"/>
          <w:numId w:val="16"/>
        </w:numPr>
        <w:spacing w:before="1" w:line="360" w:lineRule="auto"/>
        <w:rPr>
          <w:rFonts w:ascii="Cambria"/>
        </w:rPr>
      </w:pPr>
      <w:r>
        <w:rPr>
          <w:rFonts w:ascii="Cambria"/>
        </w:rPr>
        <w:t xml:space="preserve">E-Commerce Project </w:t>
      </w:r>
    </w:p>
    <w:p w14:paraId="4BD6E0C1" w14:textId="77777777" w:rsidR="00BB22DC" w:rsidRDefault="00BB22DC" w:rsidP="00BB22DC">
      <w:pPr>
        <w:pStyle w:val="TableParagraph"/>
        <w:spacing w:before="1" w:line="360" w:lineRule="auto"/>
        <w:ind w:left="1286"/>
        <w:rPr>
          <w:rFonts w:ascii="Cambria"/>
        </w:rPr>
      </w:pPr>
    </w:p>
    <w:p w14:paraId="5B9F58FE" w14:textId="6220B04E" w:rsidR="00CD361B" w:rsidRDefault="00BB22DC" w:rsidP="00CD361B">
      <w:pPr>
        <w:pStyle w:val="ListParagraph"/>
        <w:numPr>
          <w:ilvl w:val="0"/>
          <w:numId w:val="18"/>
        </w:numPr>
        <w:ind w:right="-457"/>
        <w:jc w:val="both"/>
        <w:rPr>
          <w:rFonts w:ascii="Cambria"/>
          <w:spacing w:val="-4"/>
        </w:rPr>
      </w:pPr>
      <w:r w:rsidRPr="00BB22DC">
        <w:rPr>
          <w:rFonts w:ascii="Cambria"/>
        </w:rPr>
        <w:t>Expertise</w:t>
      </w:r>
      <w:r w:rsidRPr="00BB22DC">
        <w:rPr>
          <w:rFonts w:ascii="Cambria"/>
          <w:spacing w:val="-13"/>
        </w:rPr>
        <w:t xml:space="preserve"> </w:t>
      </w:r>
      <w:r w:rsidRPr="00BB22DC">
        <w:rPr>
          <w:rFonts w:ascii="Cambria"/>
        </w:rPr>
        <w:t>in</w:t>
      </w:r>
      <w:r w:rsidRPr="00BB22DC">
        <w:rPr>
          <w:rFonts w:ascii="Cambria"/>
          <w:spacing w:val="-12"/>
        </w:rPr>
        <w:t xml:space="preserve"> Figma, </w:t>
      </w:r>
      <w:r w:rsidR="00EE203C" w:rsidRPr="00BB22DC">
        <w:rPr>
          <w:rFonts w:ascii="Cambria"/>
          <w:spacing w:val="-12"/>
        </w:rPr>
        <w:t>Eclipse</w:t>
      </w:r>
      <w:r w:rsidRPr="00BB22DC">
        <w:rPr>
          <w:rFonts w:ascii="Cambria"/>
          <w:spacing w:val="-12"/>
        </w:rPr>
        <w:t xml:space="preserve">, VScode, </w:t>
      </w:r>
      <w:r w:rsidRPr="00BB22DC">
        <w:rPr>
          <w:rFonts w:ascii="Cambria"/>
        </w:rPr>
        <w:t>MS</w:t>
      </w:r>
      <w:r w:rsidRPr="00BB22DC">
        <w:rPr>
          <w:rFonts w:ascii="Cambria"/>
          <w:spacing w:val="-12"/>
        </w:rPr>
        <w:t xml:space="preserve"> </w:t>
      </w:r>
      <w:r w:rsidRPr="00BB22DC">
        <w:rPr>
          <w:rFonts w:ascii="Cambria"/>
        </w:rPr>
        <w:t>excel,</w:t>
      </w:r>
      <w:r w:rsidRPr="00BB22DC">
        <w:rPr>
          <w:rFonts w:ascii="Cambria"/>
          <w:spacing w:val="-12"/>
        </w:rPr>
        <w:t xml:space="preserve"> </w:t>
      </w:r>
      <w:r w:rsidRPr="00BB22DC">
        <w:rPr>
          <w:rFonts w:ascii="Cambria"/>
        </w:rPr>
        <w:t>MS</w:t>
      </w:r>
      <w:r w:rsidRPr="00BB22DC">
        <w:rPr>
          <w:rFonts w:ascii="Cambria"/>
          <w:spacing w:val="-12"/>
        </w:rPr>
        <w:t xml:space="preserve"> </w:t>
      </w:r>
      <w:r w:rsidRPr="00BB22DC">
        <w:rPr>
          <w:rFonts w:ascii="Cambria"/>
        </w:rPr>
        <w:t>word,</w:t>
      </w:r>
      <w:r w:rsidRPr="00BB22DC">
        <w:rPr>
          <w:rFonts w:ascii="Cambria"/>
          <w:spacing w:val="-12"/>
        </w:rPr>
        <w:t xml:space="preserve"> </w:t>
      </w:r>
      <w:r w:rsidRPr="00BB22DC">
        <w:rPr>
          <w:rFonts w:ascii="Cambria"/>
        </w:rPr>
        <w:t>PowerPoint</w:t>
      </w:r>
      <w:r w:rsidRPr="00BB22DC">
        <w:rPr>
          <w:rFonts w:ascii="Cambria"/>
          <w:spacing w:val="-12"/>
        </w:rPr>
        <w:t xml:space="preserve"> </w:t>
      </w:r>
      <w:r w:rsidRPr="00BB22DC">
        <w:rPr>
          <w:rFonts w:ascii="Cambria"/>
        </w:rPr>
        <w:t>presentation</w:t>
      </w:r>
      <w:r w:rsidRPr="00BB22DC">
        <w:rPr>
          <w:rFonts w:ascii="Cambria"/>
          <w:spacing w:val="-7"/>
        </w:rPr>
        <w:t xml:space="preserve"> </w:t>
      </w:r>
      <w:r w:rsidRPr="00BB22DC">
        <w:rPr>
          <w:rFonts w:ascii="Cambria"/>
          <w:spacing w:val="-4"/>
        </w:rPr>
        <w:t>etc.</w:t>
      </w:r>
    </w:p>
    <w:p w14:paraId="5FBDD1D1" w14:textId="77777777" w:rsidR="00711705" w:rsidRDefault="00711705" w:rsidP="00711705">
      <w:pPr>
        <w:pStyle w:val="ListParagraph"/>
        <w:ind w:right="-457"/>
        <w:jc w:val="both"/>
        <w:rPr>
          <w:rFonts w:ascii="Cambria"/>
          <w:spacing w:val="-4"/>
        </w:rPr>
      </w:pPr>
    </w:p>
    <w:p w14:paraId="5DCD7BC1" w14:textId="0569FF63" w:rsidR="00CD361B" w:rsidRPr="00CD361B" w:rsidRDefault="00CD361B" w:rsidP="00CD361B">
      <w:pPr>
        <w:pStyle w:val="ListParagraph"/>
        <w:numPr>
          <w:ilvl w:val="0"/>
          <w:numId w:val="18"/>
        </w:numPr>
        <w:ind w:right="-457"/>
        <w:jc w:val="both"/>
        <w:rPr>
          <w:rFonts w:ascii="Cambria"/>
          <w:spacing w:val="-4"/>
        </w:rPr>
      </w:pPr>
      <w:r w:rsidRPr="00CD361B">
        <w:rPr>
          <w:spacing w:val="-5"/>
        </w:rPr>
        <w:t xml:space="preserve"> </w:t>
      </w:r>
      <w:r w:rsidRPr="00CD361B">
        <w:rPr>
          <w:spacing w:val="-2"/>
        </w:rPr>
        <w:t>Ex</w:t>
      </w:r>
      <w:r>
        <w:rPr>
          <w:spacing w:val="-2"/>
        </w:rPr>
        <w:t>cellent communication skill – English &amp; Hindi.</w:t>
      </w:r>
    </w:p>
    <w:p w14:paraId="0683699E" w14:textId="77777777" w:rsidR="00BB22DC" w:rsidRDefault="00BB22DC" w:rsidP="00BB22DC">
      <w:pPr>
        <w:ind w:right="-457"/>
        <w:jc w:val="both"/>
        <w:rPr>
          <w:rFonts w:ascii="Cambria"/>
          <w:spacing w:val="-4"/>
        </w:rPr>
      </w:pPr>
    </w:p>
    <w:p w14:paraId="53EACFFB" w14:textId="77777777" w:rsidR="00BB22DC" w:rsidRPr="003167C0" w:rsidRDefault="00BB22DC" w:rsidP="00BB22DC">
      <w:pPr>
        <w:ind w:right="-457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X="-72" w:tblpY="1"/>
        <w:tblW w:w="108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4"/>
      </w:tblGrid>
      <w:tr w:rsidR="00822936" w:rsidRPr="003167C0" w14:paraId="4A4B114F" w14:textId="77777777" w:rsidTr="009577EF">
        <w:trPr>
          <w:trHeight w:val="152"/>
        </w:trPr>
        <w:tc>
          <w:tcPr>
            <w:tcW w:w="10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14:paraId="3826F9D4" w14:textId="4AD2B71E" w:rsidR="00822936" w:rsidRPr="00EE203C" w:rsidRDefault="00EE203C" w:rsidP="00EE203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EE203C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Technical Skills:</w:t>
            </w:r>
          </w:p>
        </w:tc>
      </w:tr>
    </w:tbl>
    <w:p w14:paraId="069992DB" w14:textId="77777777" w:rsidR="00822936" w:rsidRPr="003167C0" w:rsidRDefault="00822936" w:rsidP="00822936">
      <w:pPr>
        <w:widowControl w:val="0"/>
        <w:tabs>
          <w:tab w:val="left" w:pos="720"/>
        </w:tabs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720" w:type="dxa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4"/>
        <w:gridCol w:w="5116"/>
      </w:tblGrid>
      <w:tr w:rsidR="00822936" w:rsidRPr="003167C0" w14:paraId="0C25C9E4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8ED" w14:textId="605FB3F0" w:rsidR="00822936" w:rsidRPr="003167C0" w:rsidRDefault="009A79A2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HTML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D87B" w14:textId="733BFB55" w:rsidR="00822936" w:rsidRPr="003167C0" w:rsidRDefault="00C524D1" w:rsidP="005D693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5/5</w:t>
            </w:r>
          </w:p>
        </w:tc>
      </w:tr>
      <w:tr w:rsidR="00822936" w:rsidRPr="003167C0" w14:paraId="2407D791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F630" w14:textId="0374A269" w:rsidR="00822936" w:rsidRPr="003167C0" w:rsidRDefault="009A79A2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CSS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86B" w14:textId="05B11F69" w:rsidR="00822936" w:rsidRPr="003167C0" w:rsidRDefault="00F24771" w:rsidP="000650D3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5</w:t>
            </w:r>
            <w:r w:rsidR="00C524D1"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/5</w:t>
            </w:r>
          </w:p>
        </w:tc>
      </w:tr>
      <w:tr w:rsidR="00822936" w:rsidRPr="003167C0" w14:paraId="6EAF88A3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8F38" w14:textId="428B6C43" w:rsidR="00822936" w:rsidRPr="003167C0" w:rsidRDefault="009A79A2" w:rsidP="00AF55B1">
            <w:pPr>
              <w:pStyle w:val="Heading3"/>
              <w:tabs>
                <w:tab w:val="left" w:pos="1581"/>
              </w:tabs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JAVASCRIPT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445E" w14:textId="246DAE31" w:rsidR="00822936" w:rsidRPr="003167C0" w:rsidRDefault="00C524D1" w:rsidP="009A44B6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5/5</w:t>
            </w:r>
          </w:p>
        </w:tc>
      </w:tr>
      <w:tr w:rsidR="00822936" w:rsidRPr="003167C0" w14:paraId="09749D68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C1C9" w14:textId="6CB53F1C" w:rsidR="00822936" w:rsidRPr="003167C0" w:rsidRDefault="00B35B38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MongoDB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1D7F" w14:textId="73C33F41" w:rsidR="00822936" w:rsidRPr="003167C0" w:rsidRDefault="00C524D1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4/5</w:t>
            </w:r>
          </w:p>
        </w:tc>
      </w:tr>
      <w:tr w:rsidR="00822936" w:rsidRPr="003167C0" w14:paraId="08B37AF3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5374" w14:textId="3F223904" w:rsidR="00822936" w:rsidRPr="003167C0" w:rsidRDefault="001D0A5B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Express.js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7D94" w14:textId="36BBED27" w:rsidR="00822936" w:rsidRPr="003167C0" w:rsidRDefault="00C524D1" w:rsidP="000650D3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4/5</w:t>
            </w:r>
          </w:p>
        </w:tc>
      </w:tr>
      <w:tr w:rsidR="00822936" w:rsidRPr="003167C0" w14:paraId="0C8BC29D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6A22" w14:textId="6126B6F5" w:rsidR="00822936" w:rsidRPr="003167C0" w:rsidRDefault="001D0A5B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Angular.js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A7D" w14:textId="7D4306C9" w:rsidR="00822936" w:rsidRPr="003167C0" w:rsidRDefault="001D0A5B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</w:t>
            </w:r>
            <w:r w:rsidR="00C524D1"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/5</w:t>
            </w:r>
          </w:p>
        </w:tc>
      </w:tr>
      <w:tr w:rsidR="001D0A5B" w:rsidRPr="003167C0" w14:paraId="30C4EFC7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D7A5" w14:textId="51C444E6" w:rsidR="001D0A5B" w:rsidRDefault="00A44FCA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Node.js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B85F" w14:textId="563B29E3" w:rsidR="001D0A5B" w:rsidRDefault="00A44FCA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</w:t>
            </w: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/5</w:t>
            </w:r>
          </w:p>
        </w:tc>
      </w:tr>
      <w:tr w:rsidR="007E0F0D" w:rsidRPr="003167C0" w14:paraId="54C3B6E0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A60D" w14:textId="5348041E" w:rsidR="007E0F0D" w:rsidRDefault="007E0F0D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REACT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2DBF" w14:textId="1F9DAC57" w:rsidR="007E0F0D" w:rsidRDefault="007E0F0D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</w:t>
            </w:r>
            <w:r w:rsidRPr="003167C0"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/5</w:t>
            </w:r>
          </w:p>
        </w:tc>
      </w:tr>
      <w:tr w:rsidR="00741C31" w:rsidRPr="003167C0" w14:paraId="2A98371D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DA8B" w14:textId="593E0701" w:rsidR="00741C31" w:rsidRDefault="00741C31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JAVA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DF10" w14:textId="5B139515" w:rsidR="00741C31" w:rsidRDefault="00741C31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4/5</w:t>
            </w:r>
          </w:p>
        </w:tc>
      </w:tr>
      <w:tr w:rsidR="00741C31" w:rsidRPr="003167C0" w14:paraId="44420E05" w14:textId="77777777" w:rsidTr="009577EF">
        <w:trPr>
          <w:trHeight w:val="2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C1A2" w14:textId="0E847CE7" w:rsidR="00741C31" w:rsidRDefault="005069C1" w:rsidP="00AF55B1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C/</w:t>
            </w:r>
            <w:r w:rsidR="00741C31">
              <w:rPr>
                <w:rFonts w:asciiTheme="minorHAnsi" w:hAnsiTheme="minorHAnsi" w:cstheme="minorHAnsi"/>
                <w:bCs/>
                <w:sz w:val="22"/>
                <w:szCs w:val="22"/>
                <w:lang w:eastAsia="en-IN"/>
              </w:rPr>
              <w:t>C++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5B35" w14:textId="00F7C142" w:rsidR="00741C31" w:rsidRDefault="00741C31" w:rsidP="00AF55B1">
            <w:pPr>
              <w:pStyle w:val="Heading3"/>
              <w:spacing w:before="40" w:after="40"/>
              <w:ind w:left="0" w:firstLine="0"/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sz w:val="22"/>
                <w:szCs w:val="22"/>
                <w:lang w:eastAsia="en-IN"/>
              </w:rPr>
              <w:t>5/5</w:t>
            </w:r>
          </w:p>
        </w:tc>
      </w:tr>
    </w:tbl>
    <w:p w14:paraId="68B5B329" w14:textId="77777777" w:rsidR="00822936" w:rsidRPr="003167C0" w:rsidRDefault="00822936" w:rsidP="00822936">
      <w:pPr>
        <w:widowControl w:val="0"/>
        <w:tabs>
          <w:tab w:val="left" w:pos="7200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</w:p>
    <w:p w14:paraId="52E71B35" w14:textId="03079268" w:rsidR="00C524D1" w:rsidRPr="003167C0" w:rsidRDefault="00822936" w:rsidP="00C524D1">
      <w:pPr>
        <w:rPr>
          <w:rFonts w:asciiTheme="minorHAnsi" w:hAnsiTheme="minorHAnsi" w:cstheme="minorHAnsi"/>
          <w:sz w:val="22"/>
          <w:szCs w:val="22"/>
        </w:rPr>
      </w:pPr>
      <w:r w:rsidRPr="003167C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Y="-9"/>
        <w:tblW w:w="107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7"/>
      </w:tblGrid>
      <w:tr w:rsidR="00C524D1" w:rsidRPr="003167C0" w14:paraId="66EC10CE" w14:textId="77777777" w:rsidTr="009577EF">
        <w:trPr>
          <w:trHeight w:val="149"/>
        </w:trPr>
        <w:tc>
          <w:tcPr>
            <w:tcW w:w="10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14:paraId="070BB359" w14:textId="7AAF60F5" w:rsidR="00C524D1" w:rsidRPr="003167C0" w:rsidRDefault="00C524D1" w:rsidP="009577EF">
            <w:pPr>
              <w:suppressAutoHyphens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 xml:space="preserve">EDUCATIONAL </w:t>
            </w:r>
            <w:r w:rsidR="00CF690F"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QUALIFICATION:</w:t>
            </w:r>
          </w:p>
        </w:tc>
      </w:tr>
    </w:tbl>
    <w:p w14:paraId="36822F61" w14:textId="77777777" w:rsidR="00C524D1" w:rsidRPr="003167C0" w:rsidRDefault="00C524D1" w:rsidP="00822936">
      <w:pPr>
        <w:rPr>
          <w:rFonts w:asciiTheme="minorHAnsi" w:hAnsiTheme="minorHAnsi" w:cstheme="minorHAnsi"/>
          <w:sz w:val="22"/>
          <w:szCs w:val="22"/>
        </w:rPr>
      </w:pPr>
    </w:p>
    <w:p w14:paraId="7D0F20E9" w14:textId="11A3696B" w:rsidR="00C524D1" w:rsidRPr="003167C0" w:rsidRDefault="00C524D1" w:rsidP="00C524D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>Master</w:t>
      </w:r>
      <w:r w:rsidR="002764F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</w:t>
      </w:r>
      <w:r w:rsidR="002764F0" w:rsidRPr="002764F0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of Computer Applications</w:t>
      </w: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(</w:t>
      </w:r>
      <w:r w:rsidR="002764F0">
        <w:rPr>
          <w:rFonts w:asciiTheme="minorHAnsi" w:hAnsiTheme="minorHAnsi" w:cstheme="minorHAnsi"/>
          <w:b/>
          <w:sz w:val="22"/>
          <w:szCs w:val="22"/>
          <w:lang w:eastAsia="en-IN"/>
        </w:rPr>
        <w:t>MCA</w:t>
      </w: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) from </w:t>
      </w:r>
      <w:r w:rsidR="005A198A">
        <w:rPr>
          <w:rFonts w:asciiTheme="minorHAnsi" w:hAnsiTheme="minorHAnsi" w:cstheme="minorHAnsi"/>
          <w:b/>
          <w:sz w:val="22"/>
          <w:szCs w:val="22"/>
          <w:lang w:eastAsia="en-IN"/>
        </w:rPr>
        <w:t>G</w:t>
      </w:r>
      <w:r w:rsidR="005A198A" w:rsidRPr="005A198A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algotias </w:t>
      </w: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>University</w:t>
      </w:r>
      <w:r w:rsidR="00B96017"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in 202</w:t>
      </w:r>
      <w:r w:rsidR="00BC6A2D">
        <w:rPr>
          <w:rFonts w:asciiTheme="minorHAnsi" w:hAnsiTheme="minorHAnsi" w:cstheme="minorHAnsi"/>
          <w:b/>
          <w:sz w:val="22"/>
          <w:szCs w:val="22"/>
          <w:lang w:eastAsia="en-IN"/>
        </w:rPr>
        <w:t>6</w:t>
      </w:r>
      <w:r w:rsidR="00B96017"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</w:t>
      </w:r>
    </w:p>
    <w:p w14:paraId="4C276BEC" w14:textId="44B43E5D" w:rsidR="00C524D1" w:rsidRPr="00C50ED2" w:rsidRDefault="00C524D1" w:rsidP="00C524D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Bachelor of </w:t>
      </w:r>
      <w:r w:rsidR="00156476">
        <w:rPr>
          <w:rFonts w:asciiTheme="minorHAnsi" w:hAnsiTheme="minorHAnsi" w:cstheme="minorHAnsi"/>
          <w:b/>
          <w:sz w:val="22"/>
          <w:szCs w:val="22"/>
          <w:lang w:eastAsia="en-IN"/>
        </w:rPr>
        <w:t>Business A</w:t>
      </w:r>
      <w:r w:rsidR="00167767">
        <w:rPr>
          <w:rFonts w:asciiTheme="minorHAnsi" w:hAnsiTheme="minorHAnsi" w:cstheme="minorHAnsi"/>
          <w:b/>
          <w:sz w:val="22"/>
          <w:szCs w:val="22"/>
          <w:lang w:eastAsia="en-IN"/>
        </w:rPr>
        <w:t>dministration</w:t>
      </w:r>
      <w:r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from </w:t>
      </w:r>
      <w:r w:rsidR="00032A52" w:rsidRPr="00032A52">
        <w:rPr>
          <w:rFonts w:asciiTheme="minorHAnsi" w:hAnsiTheme="minorHAnsi" w:cstheme="minorHAnsi"/>
          <w:b/>
          <w:sz w:val="22"/>
          <w:szCs w:val="22"/>
          <w:lang w:eastAsia="en-IN"/>
        </w:rPr>
        <w:t>Chaudhary Charan Singh </w:t>
      </w:r>
      <w:r w:rsidR="00BC6A2D" w:rsidRPr="00032A52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University</w:t>
      </w:r>
      <w:r w:rsidR="00BC6A2D" w:rsidRPr="00032A52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in</w:t>
      </w:r>
      <w:r w:rsidR="00B96017" w:rsidRPr="003167C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20</w:t>
      </w:r>
      <w:r w:rsidR="00032A52">
        <w:rPr>
          <w:rFonts w:asciiTheme="minorHAnsi" w:hAnsiTheme="minorHAnsi" w:cstheme="minorHAnsi"/>
          <w:b/>
          <w:sz w:val="22"/>
          <w:szCs w:val="22"/>
          <w:lang w:eastAsia="en-IN"/>
        </w:rPr>
        <w:t>23</w:t>
      </w:r>
    </w:p>
    <w:p w14:paraId="3A17A31E" w14:textId="0F895FA5" w:rsidR="00CF690F" w:rsidRDefault="00CF690F" w:rsidP="0071170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3C85739" w14:textId="77777777" w:rsidR="00711705" w:rsidRPr="00711705" w:rsidRDefault="00711705" w:rsidP="00711705">
      <w:pPr>
        <w:pStyle w:val="ListParagraph"/>
        <w:rPr>
          <w:rFonts w:asciiTheme="minorHAnsi" w:hAnsiTheme="minorHAnsi" w:cstheme="minorHAnsi"/>
          <w:b/>
          <w:sz w:val="22"/>
          <w:szCs w:val="22"/>
          <w:lang w:eastAsia="en-IN"/>
        </w:rPr>
      </w:pPr>
    </w:p>
    <w:p w14:paraId="5EC8F2B1" w14:textId="77777777" w:rsidR="00CF690F" w:rsidRPr="003167C0" w:rsidRDefault="00CF690F" w:rsidP="00CF690F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X="-72" w:tblpY="1"/>
        <w:tblW w:w="103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CF690F" w:rsidRPr="003167C0" w14:paraId="2823B551" w14:textId="77777777" w:rsidTr="00371614">
        <w:trPr>
          <w:trHeight w:val="145"/>
        </w:trPr>
        <w:tc>
          <w:tcPr>
            <w:tcW w:w="10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14:paraId="5E135EAB" w14:textId="0905F29D" w:rsidR="00CF690F" w:rsidRPr="003167C0" w:rsidRDefault="00CF690F" w:rsidP="00371614">
            <w:pPr>
              <w:suppressAutoHyphens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ACHIEVEMENTS:</w:t>
            </w:r>
          </w:p>
        </w:tc>
      </w:tr>
    </w:tbl>
    <w:p w14:paraId="7CEFAD2E" w14:textId="77777777" w:rsidR="00CF690F" w:rsidRPr="003167C0" w:rsidRDefault="00CF690F" w:rsidP="00CF690F">
      <w:pPr>
        <w:rPr>
          <w:rFonts w:asciiTheme="minorHAnsi" w:hAnsiTheme="minorHAnsi" w:cstheme="minorHAnsi"/>
          <w:sz w:val="22"/>
          <w:szCs w:val="22"/>
        </w:rPr>
      </w:pPr>
    </w:p>
    <w:p w14:paraId="2C03A3CD" w14:textId="662090A9" w:rsidR="00A37F3B" w:rsidRDefault="00BD6BEC" w:rsidP="00A37F3B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="00817A1F">
        <w:rPr>
          <w:rFonts w:asciiTheme="minorHAnsi" w:hAnsiTheme="minorHAnsi" w:cstheme="minorHAnsi"/>
          <w:sz w:val="22"/>
          <w:szCs w:val="22"/>
        </w:rPr>
        <w:t xml:space="preserve">a </w:t>
      </w:r>
      <w:r w:rsidR="00E144A8">
        <w:rPr>
          <w:rFonts w:asciiTheme="minorHAnsi" w:hAnsiTheme="minorHAnsi" w:cstheme="minorHAnsi"/>
          <w:sz w:val="22"/>
          <w:szCs w:val="22"/>
        </w:rPr>
        <w:t>full-fledged</w:t>
      </w:r>
      <w:r>
        <w:rPr>
          <w:rFonts w:asciiTheme="minorHAnsi" w:hAnsiTheme="minorHAnsi" w:cstheme="minorHAnsi"/>
          <w:sz w:val="22"/>
          <w:szCs w:val="22"/>
        </w:rPr>
        <w:t xml:space="preserve"> project</w:t>
      </w:r>
      <w:r w:rsidR="00CF49D4">
        <w:rPr>
          <w:rFonts w:asciiTheme="minorHAnsi" w:hAnsiTheme="minorHAnsi" w:cstheme="minorHAnsi"/>
          <w:sz w:val="22"/>
          <w:szCs w:val="22"/>
        </w:rPr>
        <w:t xml:space="preserve"> </w:t>
      </w:r>
      <w:r w:rsidR="00FA4BAB">
        <w:rPr>
          <w:rFonts w:asciiTheme="minorHAnsi" w:hAnsiTheme="minorHAnsi" w:cstheme="minorHAnsi"/>
          <w:sz w:val="22"/>
          <w:szCs w:val="22"/>
        </w:rPr>
        <w:t>(Project</w:t>
      </w:r>
      <w:r w:rsidR="001E4E9C">
        <w:rPr>
          <w:rFonts w:asciiTheme="minorHAnsi" w:hAnsiTheme="minorHAnsi" w:cstheme="minorHAnsi"/>
          <w:sz w:val="22"/>
          <w:szCs w:val="22"/>
        </w:rPr>
        <w:t xml:space="preserve"> Name </w:t>
      </w:r>
      <w:r w:rsidR="00901F42">
        <w:rPr>
          <w:rFonts w:asciiTheme="minorHAnsi" w:hAnsiTheme="minorHAnsi" w:cstheme="minorHAnsi"/>
          <w:sz w:val="22"/>
          <w:szCs w:val="22"/>
        </w:rPr>
        <w:t>– MixDoc,</w:t>
      </w:r>
      <w:r w:rsidR="001E4E9C">
        <w:rPr>
          <w:rFonts w:asciiTheme="minorHAnsi" w:hAnsiTheme="minorHAnsi" w:cstheme="minorHAnsi"/>
          <w:sz w:val="22"/>
          <w:szCs w:val="22"/>
        </w:rPr>
        <w:t xml:space="preserve"> </w:t>
      </w:r>
      <w:r w:rsidR="00CF49D4">
        <w:rPr>
          <w:rFonts w:asciiTheme="minorHAnsi" w:hAnsiTheme="minorHAnsi" w:cstheme="minorHAnsi"/>
          <w:sz w:val="22"/>
          <w:szCs w:val="22"/>
        </w:rPr>
        <w:t xml:space="preserve">Squid </w:t>
      </w:r>
      <w:r w:rsidR="00FA4BAB">
        <w:rPr>
          <w:rFonts w:asciiTheme="minorHAnsi" w:hAnsiTheme="minorHAnsi" w:cstheme="minorHAnsi"/>
          <w:sz w:val="22"/>
          <w:szCs w:val="22"/>
        </w:rPr>
        <w:t>Game)</w:t>
      </w:r>
      <w:r w:rsidR="008C3D0F">
        <w:rPr>
          <w:rFonts w:asciiTheme="minorHAnsi" w:hAnsiTheme="minorHAnsi" w:cstheme="minorHAnsi"/>
          <w:sz w:val="22"/>
          <w:szCs w:val="22"/>
        </w:rPr>
        <w:t>.</w:t>
      </w:r>
    </w:p>
    <w:p w14:paraId="3925F4C6" w14:textId="55A481B5" w:rsidR="008C3D0F" w:rsidRDefault="008C3D0F" w:rsidP="00A37F3B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Internship and Certification </w:t>
      </w:r>
      <w:r w:rsidR="00415A8B">
        <w:rPr>
          <w:rFonts w:asciiTheme="minorHAnsi" w:hAnsiTheme="minorHAnsi" w:cstheme="minorHAnsi"/>
          <w:sz w:val="22"/>
          <w:szCs w:val="22"/>
        </w:rPr>
        <w:t>(Pursuing)</w:t>
      </w:r>
    </w:p>
    <w:p w14:paraId="4FC342B5" w14:textId="24E9555E" w:rsidR="008C3D0F" w:rsidRPr="00A37F3B" w:rsidRDefault="0052403A" w:rsidP="00A37F3B">
      <w:pPr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Leadersh</w:t>
      </w:r>
      <w:r w:rsidR="00BD3444">
        <w:rPr>
          <w:rFonts w:asciiTheme="minorHAnsi" w:hAnsiTheme="minorHAnsi" w:cstheme="minorHAnsi"/>
          <w:sz w:val="22"/>
          <w:szCs w:val="22"/>
        </w:rPr>
        <w:t xml:space="preserve">ip/Teamwork – Led a team of 4 in college mini project </w:t>
      </w:r>
      <w:r w:rsidR="00B672A1">
        <w:rPr>
          <w:rFonts w:asciiTheme="minorHAnsi" w:hAnsiTheme="minorHAnsi" w:cstheme="minorHAnsi"/>
          <w:sz w:val="22"/>
          <w:szCs w:val="22"/>
        </w:rPr>
        <w:t>competition and explain the complete project</w:t>
      </w:r>
      <w:r w:rsidR="00FA4BAB">
        <w:rPr>
          <w:rFonts w:asciiTheme="minorHAnsi" w:hAnsiTheme="minorHAnsi" w:cstheme="minorHAnsi"/>
          <w:sz w:val="22"/>
          <w:szCs w:val="22"/>
        </w:rPr>
        <w:t>.</w:t>
      </w:r>
    </w:p>
    <w:p w14:paraId="7821CE84" w14:textId="77777777" w:rsidR="00FE1A0A" w:rsidRPr="003167C0" w:rsidRDefault="00FE1A0A" w:rsidP="00347D09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X="-72" w:tblpY="1"/>
        <w:tblW w:w="1036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FE1A0A" w:rsidRPr="003167C0" w14:paraId="3198C2BD" w14:textId="77777777" w:rsidTr="00371614">
        <w:trPr>
          <w:trHeight w:val="145"/>
        </w:trPr>
        <w:tc>
          <w:tcPr>
            <w:tcW w:w="10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14:paraId="5B218FDC" w14:textId="259E110A" w:rsidR="00FE1A0A" w:rsidRPr="003167C0" w:rsidRDefault="00B30D18" w:rsidP="00371614">
            <w:pPr>
              <w:suppressAutoHyphens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</w:pPr>
            <w:r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CERTIFICATE</w:t>
            </w:r>
            <w:r w:rsidR="00FE1A0A" w:rsidRPr="003167C0">
              <w:rPr>
                <w:rFonts w:asciiTheme="minorHAnsi" w:hAnsiTheme="minorHAnsi" w:cstheme="minorHAnsi"/>
                <w:b/>
                <w:sz w:val="22"/>
                <w:szCs w:val="22"/>
                <w:lang w:eastAsia="en-IN"/>
              </w:rPr>
              <w:t>:</w:t>
            </w:r>
          </w:p>
        </w:tc>
      </w:tr>
    </w:tbl>
    <w:p w14:paraId="3807B54E" w14:textId="77777777" w:rsidR="00FE1A0A" w:rsidRPr="003167C0" w:rsidRDefault="00FE1A0A" w:rsidP="00FE1A0A">
      <w:pPr>
        <w:widowControl w:val="0"/>
        <w:tabs>
          <w:tab w:val="left" w:pos="1080"/>
        </w:tabs>
        <w:suppressAutoHyphens/>
        <w:spacing w:line="276" w:lineRule="auto"/>
        <w:ind w:left="360" w:right="252"/>
        <w:jc w:val="both"/>
        <w:rPr>
          <w:rFonts w:asciiTheme="minorHAnsi" w:hAnsiTheme="minorHAnsi" w:cstheme="minorHAnsi"/>
          <w:sz w:val="22"/>
          <w:szCs w:val="22"/>
        </w:rPr>
      </w:pPr>
    </w:p>
    <w:p w14:paraId="49AEAA19" w14:textId="3482569E" w:rsidR="00A37F3B" w:rsidRDefault="00B35D81" w:rsidP="00A37F3B">
      <w:pPr>
        <w:widowControl w:val="0"/>
        <w:numPr>
          <w:ilvl w:val="0"/>
          <w:numId w:val="15"/>
        </w:numPr>
        <w:tabs>
          <w:tab w:val="left" w:pos="1080"/>
        </w:tabs>
        <w:suppressAutoHyphens/>
        <w:spacing w:line="276" w:lineRule="auto"/>
        <w:ind w:right="25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JAVA Full Stack with Spring Boot and </w:t>
      </w:r>
      <w:r w:rsidR="00F17E4E">
        <w:rPr>
          <w:rFonts w:asciiTheme="minorHAnsi" w:hAnsiTheme="minorHAnsi" w:cstheme="minorHAnsi"/>
          <w:b/>
          <w:bCs/>
          <w:sz w:val="22"/>
          <w:szCs w:val="22"/>
        </w:rPr>
        <w:t xml:space="preserve">Angular </w:t>
      </w:r>
      <w:r w:rsidR="00F17E4E" w:rsidRPr="00A37F3B">
        <w:rPr>
          <w:rFonts w:asciiTheme="minorHAnsi" w:hAnsiTheme="minorHAnsi" w:cstheme="minorHAnsi"/>
          <w:sz w:val="22"/>
          <w:szCs w:val="22"/>
        </w:rPr>
        <w:t>–</w:t>
      </w:r>
      <w:r w:rsidR="00A37F3B" w:rsidRPr="00A37F3B">
        <w:rPr>
          <w:rFonts w:asciiTheme="minorHAnsi" w:hAnsiTheme="minorHAnsi" w:cstheme="minorHAnsi"/>
          <w:sz w:val="22"/>
          <w:szCs w:val="22"/>
        </w:rPr>
        <w:t xml:space="preserve"> Udemy</w:t>
      </w:r>
    </w:p>
    <w:p w14:paraId="162F6933" w14:textId="78D8B8C9" w:rsidR="002236F4" w:rsidRPr="00A37F3B" w:rsidRDefault="002236F4" w:rsidP="00A37F3B">
      <w:pPr>
        <w:widowControl w:val="0"/>
        <w:numPr>
          <w:ilvl w:val="0"/>
          <w:numId w:val="15"/>
        </w:numPr>
        <w:tabs>
          <w:tab w:val="left" w:pos="1080"/>
        </w:tabs>
        <w:suppressAutoHyphens/>
        <w:spacing w:line="276" w:lineRule="auto"/>
        <w:ind w:right="25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Advance Google Anal</w:t>
      </w:r>
      <w:r w:rsidR="00156476">
        <w:rPr>
          <w:rFonts w:asciiTheme="minorHAnsi" w:hAnsiTheme="minorHAnsi" w:cstheme="minorHAnsi"/>
          <w:b/>
          <w:bCs/>
          <w:sz w:val="22"/>
          <w:szCs w:val="22"/>
        </w:rPr>
        <w:t xml:space="preserve">ytics </w:t>
      </w:r>
      <w:r w:rsidR="00156476" w:rsidRPr="00A8025E">
        <w:rPr>
          <w:rFonts w:asciiTheme="minorHAnsi" w:hAnsiTheme="minorHAnsi" w:cstheme="minorHAnsi"/>
          <w:sz w:val="22"/>
          <w:szCs w:val="22"/>
        </w:rPr>
        <w:t>–</w:t>
      </w:r>
      <w:r w:rsidR="00156476">
        <w:rPr>
          <w:rFonts w:asciiTheme="minorHAnsi" w:hAnsiTheme="minorHAnsi" w:cstheme="minorHAnsi"/>
          <w:sz w:val="22"/>
          <w:szCs w:val="22"/>
        </w:rPr>
        <w:t xml:space="preserve"> Google</w:t>
      </w:r>
    </w:p>
    <w:p w14:paraId="6E5BC5CB" w14:textId="77777777" w:rsidR="00A8025E" w:rsidRPr="00A8025E" w:rsidRDefault="00A8025E" w:rsidP="009F4D52">
      <w:pPr>
        <w:widowControl w:val="0"/>
        <w:numPr>
          <w:ilvl w:val="0"/>
          <w:numId w:val="15"/>
        </w:numPr>
        <w:tabs>
          <w:tab w:val="left" w:pos="1080"/>
        </w:tabs>
        <w:suppressAutoHyphens/>
        <w:spacing w:line="276" w:lineRule="auto"/>
        <w:ind w:right="252"/>
        <w:jc w:val="both"/>
        <w:rPr>
          <w:rFonts w:asciiTheme="minorHAnsi" w:hAnsiTheme="minorHAnsi" w:cstheme="minorHAnsi"/>
          <w:sz w:val="22"/>
          <w:szCs w:val="22"/>
        </w:rPr>
      </w:pPr>
      <w:r w:rsidRPr="00A8025E">
        <w:rPr>
          <w:rFonts w:asciiTheme="minorHAnsi" w:hAnsiTheme="minorHAnsi" w:cstheme="minorHAnsi"/>
          <w:b/>
          <w:bCs/>
          <w:sz w:val="22"/>
          <w:szCs w:val="22"/>
        </w:rPr>
        <w:t>DBMS Certification</w:t>
      </w:r>
      <w:r w:rsidR="00A37F3B" w:rsidRPr="00A8025E">
        <w:rPr>
          <w:rFonts w:asciiTheme="minorHAnsi" w:hAnsiTheme="minorHAnsi" w:cstheme="minorHAnsi"/>
          <w:sz w:val="22"/>
          <w:szCs w:val="22"/>
        </w:rPr>
        <w:t xml:space="preserve"> – </w:t>
      </w:r>
      <w:r>
        <w:rPr>
          <w:rFonts w:asciiTheme="minorHAnsi" w:hAnsiTheme="minorHAnsi" w:cstheme="minorHAnsi"/>
          <w:sz w:val="22"/>
          <w:szCs w:val="22"/>
        </w:rPr>
        <w:t>SkillUp</w:t>
      </w:r>
      <w:r>
        <w:rPr>
          <w:noProof/>
        </w:rPr>
        <w:t xml:space="preserve"> </w:t>
      </w:r>
    </w:p>
    <w:p w14:paraId="08AC7596" w14:textId="5A50D33C" w:rsidR="00A37F3B" w:rsidRPr="00A8025E" w:rsidRDefault="00220672" w:rsidP="009F4D52">
      <w:pPr>
        <w:widowControl w:val="0"/>
        <w:numPr>
          <w:ilvl w:val="0"/>
          <w:numId w:val="15"/>
        </w:numPr>
        <w:tabs>
          <w:tab w:val="left" w:pos="1080"/>
        </w:tabs>
        <w:suppressAutoHyphens/>
        <w:spacing w:line="276" w:lineRule="auto"/>
        <w:ind w:right="252"/>
        <w:jc w:val="both"/>
        <w:rPr>
          <w:rFonts w:asciiTheme="minorHAnsi" w:hAnsiTheme="minorHAnsi" w:cstheme="minorHAnsi"/>
          <w:sz w:val="22"/>
          <w:szCs w:val="22"/>
        </w:rPr>
      </w:pPr>
      <w:r w:rsidRPr="00A8025E">
        <w:rPr>
          <w:rFonts w:asciiTheme="minorHAnsi" w:hAnsiTheme="minorHAnsi" w:cstheme="minorHAnsi"/>
          <w:b/>
          <w:bCs/>
          <w:sz w:val="22"/>
          <w:szCs w:val="22"/>
        </w:rPr>
        <w:t>C Programming</w:t>
      </w:r>
      <w:r w:rsidR="00A37F3B" w:rsidRPr="00A8025E">
        <w:rPr>
          <w:rFonts w:asciiTheme="minorHAnsi" w:hAnsiTheme="minorHAnsi" w:cstheme="minorHAnsi"/>
          <w:sz w:val="22"/>
          <w:szCs w:val="22"/>
        </w:rPr>
        <w:t xml:space="preserve"> – </w:t>
      </w:r>
      <w:r w:rsidRPr="00A8025E">
        <w:rPr>
          <w:rFonts w:asciiTheme="minorHAnsi" w:hAnsiTheme="minorHAnsi" w:cstheme="minorHAnsi"/>
          <w:sz w:val="22"/>
          <w:szCs w:val="22"/>
        </w:rPr>
        <w:t>SkillUp</w:t>
      </w:r>
    </w:p>
    <w:p w14:paraId="5B27A53A" w14:textId="2BD55CCB" w:rsidR="00A37F3B" w:rsidRDefault="00A37F3B" w:rsidP="00A37F3B">
      <w:pPr>
        <w:widowControl w:val="0"/>
        <w:numPr>
          <w:ilvl w:val="0"/>
          <w:numId w:val="15"/>
        </w:numPr>
        <w:tabs>
          <w:tab w:val="left" w:pos="1080"/>
        </w:tabs>
        <w:suppressAutoHyphens/>
        <w:spacing w:line="276" w:lineRule="auto"/>
        <w:ind w:right="252"/>
        <w:jc w:val="both"/>
        <w:rPr>
          <w:rFonts w:asciiTheme="minorHAnsi" w:hAnsiTheme="minorHAnsi" w:cstheme="minorHAnsi"/>
          <w:sz w:val="22"/>
          <w:szCs w:val="22"/>
        </w:rPr>
      </w:pPr>
      <w:r w:rsidRPr="00A37F3B">
        <w:rPr>
          <w:rFonts w:asciiTheme="minorHAnsi" w:hAnsiTheme="minorHAnsi" w:cstheme="minorHAnsi"/>
          <w:b/>
          <w:bCs/>
          <w:sz w:val="22"/>
          <w:szCs w:val="22"/>
        </w:rPr>
        <w:t>SAP</w:t>
      </w:r>
      <w:r w:rsidR="005E33E0">
        <w:rPr>
          <w:rFonts w:asciiTheme="minorHAnsi" w:hAnsiTheme="minorHAnsi" w:cstheme="minorHAnsi"/>
          <w:b/>
          <w:bCs/>
          <w:sz w:val="22"/>
          <w:szCs w:val="22"/>
        </w:rPr>
        <w:t xml:space="preserve"> MM </w:t>
      </w:r>
      <w:r w:rsidRPr="00A37F3B">
        <w:rPr>
          <w:rFonts w:asciiTheme="minorHAnsi" w:hAnsiTheme="minorHAnsi" w:cstheme="minorHAnsi"/>
          <w:b/>
          <w:bCs/>
          <w:sz w:val="22"/>
          <w:szCs w:val="22"/>
        </w:rPr>
        <w:t>S/4HANA</w:t>
      </w:r>
      <w:r w:rsidRPr="00A37F3B">
        <w:rPr>
          <w:rFonts w:asciiTheme="minorHAnsi" w:hAnsiTheme="minorHAnsi" w:cstheme="minorHAnsi"/>
          <w:sz w:val="22"/>
          <w:szCs w:val="22"/>
        </w:rPr>
        <w:t xml:space="preserve"> – </w:t>
      </w:r>
      <w:r w:rsidR="005E33E0">
        <w:rPr>
          <w:rFonts w:asciiTheme="minorHAnsi" w:hAnsiTheme="minorHAnsi" w:cstheme="minorHAnsi"/>
          <w:sz w:val="22"/>
          <w:szCs w:val="22"/>
        </w:rPr>
        <w:t xml:space="preserve">IT </w:t>
      </w:r>
      <w:r w:rsidRPr="00A37F3B">
        <w:rPr>
          <w:rFonts w:asciiTheme="minorHAnsi" w:hAnsiTheme="minorHAnsi" w:cstheme="minorHAnsi"/>
          <w:sz w:val="22"/>
          <w:szCs w:val="22"/>
        </w:rPr>
        <w:t>Wave Institute</w:t>
      </w:r>
    </w:p>
    <w:p w14:paraId="4FB393BD" w14:textId="77777777" w:rsidR="00E144A8" w:rsidRPr="00A37F3B" w:rsidRDefault="00E144A8" w:rsidP="00E144A8">
      <w:pPr>
        <w:widowControl w:val="0"/>
        <w:tabs>
          <w:tab w:val="left" w:pos="1080"/>
        </w:tabs>
        <w:suppressAutoHyphens/>
        <w:spacing w:line="276" w:lineRule="auto"/>
        <w:ind w:left="720" w:right="252"/>
        <w:jc w:val="both"/>
        <w:rPr>
          <w:rFonts w:asciiTheme="minorHAnsi" w:hAnsiTheme="minorHAnsi" w:cstheme="minorHAnsi"/>
          <w:sz w:val="22"/>
          <w:szCs w:val="22"/>
        </w:rPr>
      </w:pPr>
    </w:p>
    <w:p w14:paraId="55D1702B" w14:textId="0688BDCC" w:rsidR="00CF690F" w:rsidRPr="003167C0" w:rsidRDefault="000B78AE" w:rsidP="00FE1A0A">
      <w:pPr>
        <w:widowControl w:val="0"/>
        <w:tabs>
          <w:tab w:val="left" w:pos="1080"/>
        </w:tabs>
        <w:suppressAutoHyphens/>
        <w:spacing w:line="276" w:lineRule="auto"/>
        <w:ind w:left="360" w:right="25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602B29" wp14:editId="7CFB833B">
            <wp:simplePos x="0" y="0"/>
            <wp:positionH relativeFrom="margin">
              <wp:posOffset>5263243</wp:posOffset>
            </wp:positionH>
            <wp:positionV relativeFrom="paragraph">
              <wp:posOffset>896620</wp:posOffset>
            </wp:positionV>
            <wp:extent cx="1732098" cy="2679700"/>
            <wp:effectExtent l="0" t="0" r="1905" b="635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992" cy="268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672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7B44E02" wp14:editId="3C46967D">
            <wp:simplePos x="0" y="0"/>
            <wp:positionH relativeFrom="margin">
              <wp:posOffset>2547258</wp:posOffset>
            </wp:positionH>
            <wp:positionV relativeFrom="paragraph">
              <wp:posOffset>2192021</wp:posOffset>
            </wp:positionV>
            <wp:extent cx="2541814" cy="1779386"/>
            <wp:effectExtent l="0" t="0" r="0" b="0"/>
            <wp:wrapNone/>
            <wp:docPr id="3105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21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589" cy="178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AD96A" wp14:editId="64F8086B">
            <wp:simplePos x="0" y="0"/>
            <wp:positionH relativeFrom="margin">
              <wp:posOffset>-157844</wp:posOffset>
            </wp:positionH>
            <wp:positionV relativeFrom="paragraph">
              <wp:posOffset>270691</wp:posOffset>
            </wp:positionV>
            <wp:extent cx="2672443" cy="1844040"/>
            <wp:effectExtent l="0" t="0" r="0" b="381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606" cy="1846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FA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2FAA9D8" wp14:editId="57E661E6">
            <wp:simplePos x="0" y="0"/>
            <wp:positionH relativeFrom="column">
              <wp:posOffset>-81642</wp:posOffset>
            </wp:positionH>
            <wp:positionV relativeFrom="paragraph">
              <wp:posOffset>2186577</wp:posOffset>
            </wp:positionV>
            <wp:extent cx="2545586" cy="1774372"/>
            <wp:effectExtent l="0" t="0" r="7620" b="0"/>
            <wp:wrapNone/>
            <wp:docPr id="20606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543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73" cy="178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6F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9C4ACC1" wp14:editId="5C453E03">
            <wp:simplePos x="0" y="0"/>
            <wp:positionH relativeFrom="column">
              <wp:posOffset>2550613</wp:posOffset>
            </wp:positionH>
            <wp:positionV relativeFrom="paragraph">
              <wp:posOffset>295185</wp:posOffset>
            </wp:positionV>
            <wp:extent cx="2688772" cy="1779445"/>
            <wp:effectExtent l="0" t="0" r="0" b="0"/>
            <wp:wrapNone/>
            <wp:docPr id="14350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96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72" cy="17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E5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</w:t>
      </w:r>
      <w:r w:rsidR="002236F4" w:rsidRPr="002236F4">
        <w:rPr>
          <w:noProof/>
        </w:rPr>
        <w:t xml:space="preserve"> </w:t>
      </w:r>
    </w:p>
    <w:sectPr w:rsidR="00CF690F" w:rsidRPr="003167C0" w:rsidSect="00DA52D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CE927" w14:textId="77777777" w:rsidR="00EF01F5" w:rsidRDefault="00EF01F5" w:rsidP="00626E7E">
      <w:r>
        <w:separator/>
      </w:r>
    </w:p>
  </w:endnote>
  <w:endnote w:type="continuationSeparator" w:id="0">
    <w:p w14:paraId="6E8831A3" w14:textId="77777777" w:rsidR="00EF01F5" w:rsidRDefault="00EF01F5" w:rsidP="0062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AAE80" w14:textId="77777777" w:rsidR="00EF01F5" w:rsidRDefault="00EF01F5" w:rsidP="00626E7E">
      <w:r>
        <w:separator/>
      </w:r>
    </w:p>
  </w:footnote>
  <w:footnote w:type="continuationSeparator" w:id="0">
    <w:p w14:paraId="7C696176" w14:textId="77777777" w:rsidR="00EF01F5" w:rsidRDefault="00EF01F5" w:rsidP="0062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F06CF" w14:textId="77777777" w:rsidR="00626E7E" w:rsidRPr="00306E0B" w:rsidRDefault="00626E7E">
    <w:pPr>
      <w:pStyle w:val="Header"/>
      <w:rPr>
        <w:rFonts w:ascii="Cambria" w:hAnsi="Cambria"/>
        <w:sz w:val="20"/>
      </w:rPr>
    </w:pPr>
  </w:p>
  <w:p w14:paraId="777533D9" w14:textId="77777777" w:rsidR="000715C6" w:rsidRDefault="000715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C990C18"/>
    <w:multiLevelType w:val="hybridMultilevel"/>
    <w:tmpl w:val="50F65322"/>
    <w:lvl w:ilvl="0" w:tplc="00000004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9190D"/>
    <w:multiLevelType w:val="hybridMultilevel"/>
    <w:tmpl w:val="8E2A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0964"/>
    <w:multiLevelType w:val="multilevel"/>
    <w:tmpl w:val="02E682D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1C120C16"/>
    <w:multiLevelType w:val="hybridMultilevel"/>
    <w:tmpl w:val="56AC7D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807F8"/>
    <w:multiLevelType w:val="hybridMultilevel"/>
    <w:tmpl w:val="91B0A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56826"/>
    <w:multiLevelType w:val="hybridMultilevel"/>
    <w:tmpl w:val="8FD440C4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 w15:restartNumberingAfterBreak="0">
    <w:nsid w:val="3A8949D8"/>
    <w:multiLevelType w:val="hybridMultilevel"/>
    <w:tmpl w:val="708A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0D5E"/>
    <w:multiLevelType w:val="multilevel"/>
    <w:tmpl w:val="1C9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06632E"/>
    <w:multiLevelType w:val="hybridMultilevel"/>
    <w:tmpl w:val="543C08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85F56"/>
    <w:multiLevelType w:val="hybridMultilevel"/>
    <w:tmpl w:val="46BA9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60236"/>
    <w:multiLevelType w:val="multilevel"/>
    <w:tmpl w:val="0B2A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A66BEE"/>
    <w:multiLevelType w:val="multilevel"/>
    <w:tmpl w:val="8FD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857A3A"/>
    <w:multiLevelType w:val="hybridMultilevel"/>
    <w:tmpl w:val="86AA9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C63357"/>
    <w:multiLevelType w:val="hybridMultilevel"/>
    <w:tmpl w:val="BF34D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B74FA"/>
    <w:multiLevelType w:val="multilevel"/>
    <w:tmpl w:val="DC1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563470">
    <w:abstractNumId w:val="1"/>
  </w:num>
  <w:num w:numId="2" w16cid:durableId="1699118390">
    <w:abstractNumId w:val="3"/>
  </w:num>
  <w:num w:numId="3" w16cid:durableId="75632247">
    <w:abstractNumId w:val="0"/>
  </w:num>
  <w:num w:numId="4" w16cid:durableId="459304941">
    <w:abstractNumId w:val="4"/>
  </w:num>
  <w:num w:numId="5" w16cid:durableId="588661473">
    <w:abstractNumId w:val="16"/>
  </w:num>
  <w:num w:numId="6" w16cid:durableId="1773279411">
    <w:abstractNumId w:val="7"/>
  </w:num>
  <w:num w:numId="7" w16cid:durableId="1383866887">
    <w:abstractNumId w:val="5"/>
  </w:num>
  <w:num w:numId="8" w16cid:durableId="1278945365">
    <w:abstractNumId w:val="15"/>
  </w:num>
  <w:num w:numId="9" w16cid:durableId="154297847">
    <w:abstractNumId w:val="2"/>
  </w:num>
  <w:num w:numId="10" w16cid:durableId="395710521">
    <w:abstractNumId w:val="9"/>
  </w:num>
  <w:num w:numId="11" w16cid:durableId="1304502515">
    <w:abstractNumId w:val="12"/>
  </w:num>
  <w:num w:numId="12" w16cid:durableId="205069262">
    <w:abstractNumId w:val="13"/>
  </w:num>
  <w:num w:numId="13" w16cid:durableId="1123116094">
    <w:abstractNumId w:val="17"/>
  </w:num>
  <w:num w:numId="14" w16cid:durableId="1870332129">
    <w:abstractNumId w:val="10"/>
  </w:num>
  <w:num w:numId="15" w16cid:durableId="805322050">
    <w:abstractNumId w:val="14"/>
  </w:num>
  <w:num w:numId="16" w16cid:durableId="449319003">
    <w:abstractNumId w:val="8"/>
  </w:num>
  <w:num w:numId="17" w16cid:durableId="2080781292">
    <w:abstractNumId w:val="6"/>
  </w:num>
  <w:num w:numId="18" w16cid:durableId="1521126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36"/>
    <w:rsid w:val="00007725"/>
    <w:rsid w:val="000144E4"/>
    <w:rsid w:val="00021E70"/>
    <w:rsid w:val="000321C5"/>
    <w:rsid w:val="00032A52"/>
    <w:rsid w:val="00034969"/>
    <w:rsid w:val="000368EC"/>
    <w:rsid w:val="00041364"/>
    <w:rsid w:val="000422FA"/>
    <w:rsid w:val="00057A43"/>
    <w:rsid w:val="000650D3"/>
    <w:rsid w:val="000659A8"/>
    <w:rsid w:val="000715C6"/>
    <w:rsid w:val="000833D5"/>
    <w:rsid w:val="00084AF2"/>
    <w:rsid w:val="000B78AE"/>
    <w:rsid w:val="000D7B4F"/>
    <w:rsid w:val="000F103E"/>
    <w:rsid w:val="0011191C"/>
    <w:rsid w:val="001549E8"/>
    <w:rsid w:val="00156476"/>
    <w:rsid w:val="00156AB3"/>
    <w:rsid w:val="001570DD"/>
    <w:rsid w:val="00162C32"/>
    <w:rsid w:val="00167767"/>
    <w:rsid w:val="001731A8"/>
    <w:rsid w:val="0018703D"/>
    <w:rsid w:val="00192ADA"/>
    <w:rsid w:val="001B175C"/>
    <w:rsid w:val="001D0A5B"/>
    <w:rsid w:val="001E1FFE"/>
    <w:rsid w:val="001E4E9C"/>
    <w:rsid w:val="001F59E9"/>
    <w:rsid w:val="00202980"/>
    <w:rsid w:val="00207F7A"/>
    <w:rsid w:val="00215843"/>
    <w:rsid w:val="00220672"/>
    <w:rsid w:val="002236F4"/>
    <w:rsid w:val="00226017"/>
    <w:rsid w:val="0023090B"/>
    <w:rsid w:val="00241F1B"/>
    <w:rsid w:val="00261DA8"/>
    <w:rsid w:val="00265F42"/>
    <w:rsid w:val="00272243"/>
    <w:rsid w:val="00274DC2"/>
    <w:rsid w:val="002764F0"/>
    <w:rsid w:val="00286F6D"/>
    <w:rsid w:val="00287984"/>
    <w:rsid w:val="00297422"/>
    <w:rsid w:val="002A2E1A"/>
    <w:rsid w:val="002B26FE"/>
    <w:rsid w:val="002F0277"/>
    <w:rsid w:val="002F1BD7"/>
    <w:rsid w:val="00306E0B"/>
    <w:rsid w:val="003167C0"/>
    <w:rsid w:val="003200DE"/>
    <w:rsid w:val="00320A73"/>
    <w:rsid w:val="00321A73"/>
    <w:rsid w:val="003304EC"/>
    <w:rsid w:val="00337CFD"/>
    <w:rsid w:val="00343271"/>
    <w:rsid w:val="00347D09"/>
    <w:rsid w:val="00353218"/>
    <w:rsid w:val="00353E4C"/>
    <w:rsid w:val="00366CC0"/>
    <w:rsid w:val="003B068E"/>
    <w:rsid w:val="003C0E53"/>
    <w:rsid w:val="003D381D"/>
    <w:rsid w:val="003D3DC4"/>
    <w:rsid w:val="003E1BD6"/>
    <w:rsid w:val="003E2A3D"/>
    <w:rsid w:val="003E38C3"/>
    <w:rsid w:val="003F271D"/>
    <w:rsid w:val="003F2B1F"/>
    <w:rsid w:val="00415A8B"/>
    <w:rsid w:val="00427160"/>
    <w:rsid w:val="004367B1"/>
    <w:rsid w:val="004404E0"/>
    <w:rsid w:val="00447145"/>
    <w:rsid w:val="0045114B"/>
    <w:rsid w:val="004705C0"/>
    <w:rsid w:val="004724AF"/>
    <w:rsid w:val="00473140"/>
    <w:rsid w:val="00475CD2"/>
    <w:rsid w:val="0050150B"/>
    <w:rsid w:val="0050606A"/>
    <w:rsid w:val="005069C1"/>
    <w:rsid w:val="00512DE4"/>
    <w:rsid w:val="0052403A"/>
    <w:rsid w:val="00544E68"/>
    <w:rsid w:val="00555184"/>
    <w:rsid w:val="00560A0D"/>
    <w:rsid w:val="00561617"/>
    <w:rsid w:val="005667F5"/>
    <w:rsid w:val="00576543"/>
    <w:rsid w:val="00580BDA"/>
    <w:rsid w:val="005837CB"/>
    <w:rsid w:val="005A198A"/>
    <w:rsid w:val="005A601E"/>
    <w:rsid w:val="005B3490"/>
    <w:rsid w:val="005B399C"/>
    <w:rsid w:val="005B7EF0"/>
    <w:rsid w:val="005C4714"/>
    <w:rsid w:val="005D0C98"/>
    <w:rsid w:val="005D6931"/>
    <w:rsid w:val="005D7552"/>
    <w:rsid w:val="005E33E0"/>
    <w:rsid w:val="005F1A83"/>
    <w:rsid w:val="00611B78"/>
    <w:rsid w:val="006123D2"/>
    <w:rsid w:val="006238B3"/>
    <w:rsid w:val="00626E7E"/>
    <w:rsid w:val="0062759B"/>
    <w:rsid w:val="006276FA"/>
    <w:rsid w:val="006376EA"/>
    <w:rsid w:val="006424A3"/>
    <w:rsid w:val="0064494A"/>
    <w:rsid w:val="00651587"/>
    <w:rsid w:val="00655129"/>
    <w:rsid w:val="00672D8D"/>
    <w:rsid w:val="00675704"/>
    <w:rsid w:val="006773D3"/>
    <w:rsid w:val="00680388"/>
    <w:rsid w:val="00681A80"/>
    <w:rsid w:val="00682957"/>
    <w:rsid w:val="006865E9"/>
    <w:rsid w:val="006914F8"/>
    <w:rsid w:val="00695B17"/>
    <w:rsid w:val="006A127B"/>
    <w:rsid w:val="006A18CF"/>
    <w:rsid w:val="006B7430"/>
    <w:rsid w:val="006C223F"/>
    <w:rsid w:val="006C2377"/>
    <w:rsid w:val="006C2CB3"/>
    <w:rsid w:val="006C2E2B"/>
    <w:rsid w:val="006C7F66"/>
    <w:rsid w:val="006D4954"/>
    <w:rsid w:val="006F20E7"/>
    <w:rsid w:val="006F587D"/>
    <w:rsid w:val="00711705"/>
    <w:rsid w:val="007123BC"/>
    <w:rsid w:val="0071791B"/>
    <w:rsid w:val="00741C31"/>
    <w:rsid w:val="00751F4B"/>
    <w:rsid w:val="00777209"/>
    <w:rsid w:val="00780A3F"/>
    <w:rsid w:val="007871D9"/>
    <w:rsid w:val="007943C1"/>
    <w:rsid w:val="0079524B"/>
    <w:rsid w:val="00796241"/>
    <w:rsid w:val="00797DD7"/>
    <w:rsid w:val="007A63E8"/>
    <w:rsid w:val="007C6588"/>
    <w:rsid w:val="007E0F0D"/>
    <w:rsid w:val="007E7D80"/>
    <w:rsid w:val="007F46FD"/>
    <w:rsid w:val="007F6F45"/>
    <w:rsid w:val="00812E24"/>
    <w:rsid w:val="00817A1F"/>
    <w:rsid w:val="00822936"/>
    <w:rsid w:val="00824B0E"/>
    <w:rsid w:val="00834904"/>
    <w:rsid w:val="00840D34"/>
    <w:rsid w:val="00841F04"/>
    <w:rsid w:val="00843757"/>
    <w:rsid w:val="008774BA"/>
    <w:rsid w:val="0089440A"/>
    <w:rsid w:val="008A3452"/>
    <w:rsid w:val="008C3D0F"/>
    <w:rsid w:val="008F41D5"/>
    <w:rsid w:val="00901F42"/>
    <w:rsid w:val="009079EB"/>
    <w:rsid w:val="009236CA"/>
    <w:rsid w:val="00950DAE"/>
    <w:rsid w:val="009577EF"/>
    <w:rsid w:val="0096613D"/>
    <w:rsid w:val="009A44B6"/>
    <w:rsid w:val="009A79A2"/>
    <w:rsid w:val="009C1B28"/>
    <w:rsid w:val="009C28C7"/>
    <w:rsid w:val="009C2971"/>
    <w:rsid w:val="009C4F8D"/>
    <w:rsid w:val="009D0A73"/>
    <w:rsid w:val="009F5CCD"/>
    <w:rsid w:val="00A01C79"/>
    <w:rsid w:val="00A1330C"/>
    <w:rsid w:val="00A136E2"/>
    <w:rsid w:val="00A2380E"/>
    <w:rsid w:val="00A330AB"/>
    <w:rsid w:val="00A37F3B"/>
    <w:rsid w:val="00A44FCA"/>
    <w:rsid w:val="00A63820"/>
    <w:rsid w:val="00A70701"/>
    <w:rsid w:val="00A8025E"/>
    <w:rsid w:val="00A8070B"/>
    <w:rsid w:val="00A925C0"/>
    <w:rsid w:val="00A92FF0"/>
    <w:rsid w:val="00AA07AE"/>
    <w:rsid w:val="00AA3C20"/>
    <w:rsid w:val="00AA639C"/>
    <w:rsid w:val="00AB3FFF"/>
    <w:rsid w:val="00AC3CCD"/>
    <w:rsid w:val="00AC7960"/>
    <w:rsid w:val="00AE49D4"/>
    <w:rsid w:val="00AE7888"/>
    <w:rsid w:val="00AF1A7D"/>
    <w:rsid w:val="00AF5EF2"/>
    <w:rsid w:val="00AF6FD3"/>
    <w:rsid w:val="00B02323"/>
    <w:rsid w:val="00B03306"/>
    <w:rsid w:val="00B215B0"/>
    <w:rsid w:val="00B30D18"/>
    <w:rsid w:val="00B35B38"/>
    <w:rsid w:val="00B35D81"/>
    <w:rsid w:val="00B37C50"/>
    <w:rsid w:val="00B47CF5"/>
    <w:rsid w:val="00B520C4"/>
    <w:rsid w:val="00B55B7F"/>
    <w:rsid w:val="00B672A1"/>
    <w:rsid w:val="00B740C9"/>
    <w:rsid w:val="00B754B1"/>
    <w:rsid w:val="00B75FC9"/>
    <w:rsid w:val="00B83FAA"/>
    <w:rsid w:val="00B92B0D"/>
    <w:rsid w:val="00B93AA5"/>
    <w:rsid w:val="00B94C40"/>
    <w:rsid w:val="00B96017"/>
    <w:rsid w:val="00BA1C59"/>
    <w:rsid w:val="00BA36ED"/>
    <w:rsid w:val="00BB22DC"/>
    <w:rsid w:val="00BB39B8"/>
    <w:rsid w:val="00BC0DA3"/>
    <w:rsid w:val="00BC4530"/>
    <w:rsid w:val="00BC6A2D"/>
    <w:rsid w:val="00BD028C"/>
    <w:rsid w:val="00BD3444"/>
    <w:rsid w:val="00BD6BEC"/>
    <w:rsid w:val="00C01E9C"/>
    <w:rsid w:val="00C27CB2"/>
    <w:rsid w:val="00C42352"/>
    <w:rsid w:val="00C50ED2"/>
    <w:rsid w:val="00C524D1"/>
    <w:rsid w:val="00C5537E"/>
    <w:rsid w:val="00C61989"/>
    <w:rsid w:val="00C6294C"/>
    <w:rsid w:val="00C75272"/>
    <w:rsid w:val="00C91820"/>
    <w:rsid w:val="00C957A3"/>
    <w:rsid w:val="00CA5282"/>
    <w:rsid w:val="00CB08C4"/>
    <w:rsid w:val="00CB7B23"/>
    <w:rsid w:val="00CC7F92"/>
    <w:rsid w:val="00CD361B"/>
    <w:rsid w:val="00CD76A6"/>
    <w:rsid w:val="00CE7AFF"/>
    <w:rsid w:val="00CF49D4"/>
    <w:rsid w:val="00CF4FE0"/>
    <w:rsid w:val="00CF690F"/>
    <w:rsid w:val="00D048B2"/>
    <w:rsid w:val="00D068D3"/>
    <w:rsid w:val="00D10E59"/>
    <w:rsid w:val="00D17D13"/>
    <w:rsid w:val="00D20D0D"/>
    <w:rsid w:val="00D21ED8"/>
    <w:rsid w:val="00D253D0"/>
    <w:rsid w:val="00D31FA4"/>
    <w:rsid w:val="00D33BAC"/>
    <w:rsid w:val="00D37B7E"/>
    <w:rsid w:val="00D44AA1"/>
    <w:rsid w:val="00D5767E"/>
    <w:rsid w:val="00D60FBB"/>
    <w:rsid w:val="00D6178F"/>
    <w:rsid w:val="00D73201"/>
    <w:rsid w:val="00D73992"/>
    <w:rsid w:val="00D751D5"/>
    <w:rsid w:val="00D8245F"/>
    <w:rsid w:val="00DA52D6"/>
    <w:rsid w:val="00DB0248"/>
    <w:rsid w:val="00DB15C0"/>
    <w:rsid w:val="00DB29AD"/>
    <w:rsid w:val="00DC5E65"/>
    <w:rsid w:val="00DF739C"/>
    <w:rsid w:val="00E144A8"/>
    <w:rsid w:val="00E37E20"/>
    <w:rsid w:val="00E53A35"/>
    <w:rsid w:val="00E542E3"/>
    <w:rsid w:val="00E607B9"/>
    <w:rsid w:val="00E65C22"/>
    <w:rsid w:val="00E950DC"/>
    <w:rsid w:val="00E95E67"/>
    <w:rsid w:val="00EA3272"/>
    <w:rsid w:val="00EB0312"/>
    <w:rsid w:val="00EB28DA"/>
    <w:rsid w:val="00ED0384"/>
    <w:rsid w:val="00ED387E"/>
    <w:rsid w:val="00ED6880"/>
    <w:rsid w:val="00EE203C"/>
    <w:rsid w:val="00EF01F5"/>
    <w:rsid w:val="00EF0704"/>
    <w:rsid w:val="00F021CA"/>
    <w:rsid w:val="00F12A7A"/>
    <w:rsid w:val="00F17E4E"/>
    <w:rsid w:val="00F22A46"/>
    <w:rsid w:val="00F24771"/>
    <w:rsid w:val="00F3135B"/>
    <w:rsid w:val="00F33DA9"/>
    <w:rsid w:val="00F353AB"/>
    <w:rsid w:val="00F45D85"/>
    <w:rsid w:val="00F52DC7"/>
    <w:rsid w:val="00F539C2"/>
    <w:rsid w:val="00F738F8"/>
    <w:rsid w:val="00F75BEF"/>
    <w:rsid w:val="00F76D8E"/>
    <w:rsid w:val="00F92A8B"/>
    <w:rsid w:val="00F92EBD"/>
    <w:rsid w:val="00FA454A"/>
    <w:rsid w:val="00FA4BAB"/>
    <w:rsid w:val="00FC1C79"/>
    <w:rsid w:val="00FC280F"/>
    <w:rsid w:val="00FD49C1"/>
    <w:rsid w:val="00FE14D4"/>
    <w:rsid w:val="00FE1A0A"/>
    <w:rsid w:val="00FE2B19"/>
    <w:rsid w:val="00FF5D88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7D19"/>
  <w15:docId w15:val="{21ED80BF-321D-4EAD-8B32-99B00508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qFormat/>
    <w:rsid w:val="00822936"/>
    <w:pPr>
      <w:keepNext/>
      <w:suppressAutoHyphens/>
      <w:overflowPunct w:val="0"/>
      <w:autoSpaceDE w:val="0"/>
      <w:ind w:left="1800" w:hanging="360"/>
      <w:textAlignment w:val="baseline"/>
      <w:outlineLvl w:val="2"/>
    </w:pPr>
    <w:rPr>
      <w:b/>
      <w:i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822936"/>
    <w:pPr>
      <w:keepNext/>
      <w:spacing w:before="40" w:after="40"/>
      <w:outlineLvl w:val="6"/>
    </w:pPr>
    <w:rPr>
      <w:rFonts w:ascii="Arial" w:eastAsia="Calibri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uiPriority w:val="9"/>
    <w:semiHidden/>
    <w:rsid w:val="008229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22936"/>
    <w:rPr>
      <w:rFonts w:ascii="Arial" w:eastAsia="Calibri" w:hAnsi="Arial" w:cs="Arial"/>
      <w:b/>
      <w:bCs/>
      <w:color w:val="000000"/>
      <w:sz w:val="20"/>
      <w:szCs w:val="20"/>
    </w:rPr>
  </w:style>
  <w:style w:type="character" w:customStyle="1" w:styleId="Heading3Char1">
    <w:name w:val="Heading 3 Char1"/>
    <w:basedOn w:val="DefaultParagraphFont"/>
    <w:link w:val="Heading3"/>
    <w:rsid w:val="00822936"/>
    <w:rPr>
      <w:rFonts w:ascii="Times New Roman" w:eastAsia="Times New Roman" w:hAnsi="Times New Roman" w:cs="Times New Roman"/>
      <w:b/>
      <w:i/>
      <w:sz w:val="28"/>
      <w:szCs w:val="20"/>
      <w:lang w:eastAsia="ar-SA"/>
    </w:rPr>
  </w:style>
  <w:style w:type="paragraph" w:styleId="NoSpacing">
    <w:name w:val="No Spacing"/>
    <w:uiPriority w:val="99"/>
    <w:qFormat/>
    <w:rsid w:val="009A44B6"/>
    <w:pPr>
      <w:spacing w:after="0" w:line="240" w:lineRule="auto"/>
    </w:pPr>
    <w:rPr>
      <w:rFonts w:ascii="Calibri" w:eastAsia="Times New Roman" w:hAnsi="Calibri" w:cs="Calibri"/>
      <w:lang w:val="en-IN" w:eastAsia="en-IN"/>
    </w:rPr>
  </w:style>
  <w:style w:type="paragraph" w:styleId="BodyText">
    <w:name w:val="Body Text"/>
    <w:basedOn w:val="Normal"/>
    <w:link w:val="BodyTextChar"/>
    <w:rsid w:val="00D17D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17D13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AF1A7D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Job">
    <w:name w:val="Job"/>
    <w:rsid w:val="00AF1A7D"/>
    <w:rPr>
      <w:rFonts w:ascii="Times New Roman" w:hAnsi="Times New Roman"/>
      <w:sz w:val="22"/>
    </w:rPr>
  </w:style>
  <w:style w:type="character" w:styleId="Strong">
    <w:name w:val="Strong"/>
    <w:basedOn w:val="DefaultParagraphFont"/>
    <w:uiPriority w:val="22"/>
    <w:qFormat/>
    <w:rsid w:val="00AF1A7D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C6294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C6294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F6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F6F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6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E7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C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C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C0"/>
    <w:rPr>
      <w:rFonts w:ascii="Segoe UI" w:eastAsia="Times New Roman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B22D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32A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6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48B22-C146-4C3C-96D2-653EA505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Devesh Sharma</cp:lastModifiedBy>
  <cp:revision>60</cp:revision>
  <dcterms:created xsi:type="dcterms:W3CDTF">2025-09-10T09:25:00Z</dcterms:created>
  <dcterms:modified xsi:type="dcterms:W3CDTF">2025-09-15T12:41:00Z</dcterms:modified>
</cp:coreProperties>
</file>